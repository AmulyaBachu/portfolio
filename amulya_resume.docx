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1F" w:rsidRPr="00626878" w:rsidRDefault="00941C44" w:rsidP="005C4E1F">
      <w:pPr>
        <w:ind w:left="3600" w:firstLine="720"/>
      </w:pPr>
      <w:r>
        <w:rPr>
          <w:b/>
        </w:rPr>
        <w:t>BACHU AMULYA</w:t>
      </w:r>
    </w:p>
    <w:p w:rsidR="005C4E1F" w:rsidRDefault="00747BC5" w:rsidP="005C4E1F">
      <w:pPr>
        <w:jc w:val="center"/>
      </w:pPr>
      <w:r>
        <w:t>amulyabachu123</w:t>
      </w:r>
      <w:r w:rsidR="00941C44">
        <w:t>@gmail.com | +91-8801733702</w:t>
      </w:r>
    </w:p>
    <w:p w:rsidR="005C4E1F" w:rsidRDefault="00747BC5" w:rsidP="005C4E1F">
      <w:pPr>
        <w:jc w:val="center"/>
      </w:pPr>
      <w:hyperlink r:id="rId6" w:history="1">
        <w:r w:rsidR="00941C44" w:rsidRPr="00907054">
          <w:rPr>
            <w:rStyle w:val="Hyperlink"/>
          </w:rPr>
          <w:t>www.amulya.bitballoon.com</w:t>
        </w:r>
      </w:hyperlink>
      <w:r w:rsidR="00290608">
        <w:t>|</w:t>
      </w:r>
    </w:p>
    <w:p w:rsidR="005C4E1F" w:rsidRPr="003E559D" w:rsidRDefault="005C4E1F" w:rsidP="005C4E1F">
      <w:pPr>
        <w:jc w:val="center"/>
        <w:rPr>
          <w:color w:val="0033CC"/>
          <w:u w:val="single"/>
        </w:rPr>
      </w:pPr>
      <w:r>
        <w:rPr>
          <w:color w:val="0033CC"/>
          <w:u w:val="single"/>
        </w:rPr>
        <w:t>https://</w:t>
      </w:r>
      <w:r w:rsidR="00941C44">
        <w:rPr>
          <w:color w:val="0033CC"/>
          <w:u w:val="single"/>
        </w:rPr>
        <w:t>github.com/amulya</w:t>
      </w:r>
      <w:r w:rsidRPr="003E559D">
        <w:rPr>
          <w:color w:val="0033CC"/>
          <w:u w:val="single"/>
        </w:rPr>
        <w:t>bachu</w:t>
      </w:r>
    </w:p>
    <w:p w:rsidR="005C4E1F" w:rsidRPr="00626878" w:rsidRDefault="005C4E1F" w:rsidP="005C4E1F">
      <w:pPr>
        <w:jc w:val="center"/>
      </w:pPr>
      <w:r>
        <w:t>Hyderabad</w:t>
      </w:r>
      <w:bookmarkStart w:id="0" w:name="_GoBack"/>
      <w:bookmarkEnd w:id="0"/>
    </w:p>
    <w:p w:rsidR="005C4E1F" w:rsidRPr="00626878" w:rsidRDefault="005C4E1F" w:rsidP="005C4E1F">
      <w:pPr>
        <w:rPr>
          <w:b/>
        </w:rPr>
      </w:pPr>
      <w:r>
        <w:rPr>
          <w:b/>
        </w:rPr>
        <w:t xml:space="preserve">Career </w:t>
      </w:r>
      <w:r w:rsidRPr="00626878">
        <w:rPr>
          <w:b/>
        </w:rPr>
        <w:t>Objective</w:t>
      </w:r>
    </w:p>
    <w:p w:rsidR="005C4E1F" w:rsidRPr="00626878" w:rsidRDefault="005C4E1F" w:rsidP="005C4E1F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731000" cy="0"/>
                <wp:effectExtent l="9525" t="11430" r="12700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8718D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53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" strokecolor="silver" strokeweight=".5pt"/>
            </w:pict>
          </mc:Fallback>
        </mc:AlternateContent>
      </w:r>
    </w:p>
    <w:p w:rsidR="005C4E1F" w:rsidRPr="0085243C" w:rsidRDefault="005C4E1F" w:rsidP="005C4E1F">
      <w:pPr>
        <w:rPr>
          <w:color w:val="333333"/>
          <w:shd w:val="clear" w:color="auto" w:fill="FFFFFF"/>
        </w:rPr>
      </w:pPr>
      <w:r w:rsidRPr="0085243C">
        <w:rPr>
          <w:color w:val="333333"/>
          <w:shd w:val="clear" w:color="auto" w:fill="FFFFFF"/>
        </w:rPr>
        <w:t>A challenging positio</w:t>
      </w:r>
      <w:r>
        <w:rPr>
          <w:color w:val="333333"/>
          <w:shd w:val="clear" w:color="auto" w:fill="FFFFFF"/>
        </w:rPr>
        <w:t xml:space="preserve">n that will utilize my </w:t>
      </w:r>
      <w:r w:rsidRPr="0085243C">
        <w:rPr>
          <w:color w:val="333333"/>
          <w:shd w:val="clear" w:color="auto" w:fill="FFFFFF"/>
        </w:rPr>
        <w:t>technical skills and will lead me to innovative work environment.</w:t>
      </w:r>
    </w:p>
    <w:p w:rsidR="005C4E1F" w:rsidRPr="00266CE3" w:rsidRDefault="005C4E1F" w:rsidP="005C4E1F"/>
    <w:p w:rsidR="00D2345B" w:rsidRDefault="005C4E1F">
      <w:r w:rsidRPr="00626878">
        <w:rPr>
          <w:b/>
        </w:rPr>
        <w:t xml:space="preserve">Academic Qualification  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2643"/>
        <w:gridCol w:w="2039"/>
        <w:gridCol w:w="2039"/>
        <w:gridCol w:w="2039"/>
        <w:gridCol w:w="2040"/>
      </w:tblGrid>
      <w:tr w:rsidR="00D2345B" w:rsidTr="00D2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noWrap/>
          </w:tcPr>
          <w:p w:rsidR="00D2345B" w:rsidRDefault="00D2345B">
            <w:r>
              <w:t>Degree/Course</w:t>
            </w:r>
          </w:p>
        </w:tc>
        <w:tc>
          <w:tcPr>
            <w:tcW w:w="1000" w:type="pct"/>
          </w:tcPr>
          <w:p w:rsidR="00D2345B" w:rsidRDefault="00D2345B">
            <w:r>
              <w:t>Institution</w:t>
            </w:r>
          </w:p>
        </w:tc>
        <w:tc>
          <w:tcPr>
            <w:tcW w:w="1000" w:type="pct"/>
          </w:tcPr>
          <w:p w:rsidR="00D2345B" w:rsidRDefault="00D2345B">
            <w:r>
              <w:t>University/Board</w:t>
            </w:r>
          </w:p>
        </w:tc>
        <w:tc>
          <w:tcPr>
            <w:tcW w:w="1000" w:type="pct"/>
          </w:tcPr>
          <w:p w:rsidR="00D2345B" w:rsidRDefault="00D2345B">
            <w:r>
              <w:t>Year of Passing</w:t>
            </w:r>
          </w:p>
        </w:tc>
        <w:tc>
          <w:tcPr>
            <w:tcW w:w="1000" w:type="pct"/>
          </w:tcPr>
          <w:p w:rsidR="00D2345B" w:rsidRDefault="00D2345B">
            <w:r>
              <w:t>Percentage</w:t>
            </w:r>
          </w:p>
        </w:tc>
      </w:tr>
      <w:tr w:rsidR="00D2345B" w:rsidTr="00D2345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</w:tcPr>
          <w:p w:rsidR="00D2345B" w:rsidRDefault="00D2345B" w:rsidP="00183957">
            <w:r>
              <w:t>Bachelor of Technology</w:t>
            </w:r>
          </w:p>
          <w:p w:rsidR="00D2345B" w:rsidRDefault="008E3797" w:rsidP="00183957">
            <w:r>
              <w:t>(IT</w:t>
            </w:r>
            <w:r w:rsidR="00D2345B">
              <w:t>)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</w:t>
            </w:r>
            <w:proofErr w:type="spellStart"/>
            <w:r>
              <w:t>Narayanamma</w:t>
            </w:r>
            <w:proofErr w:type="spellEnd"/>
            <w:r>
              <w:t xml:space="preserve"> Institute Of Technology And Sciences</w:t>
            </w:r>
          </w:p>
        </w:tc>
        <w:tc>
          <w:tcPr>
            <w:tcW w:w="1000" w:type="pct"/>
          </w:tcPr>
          <w:p w:rsidR="00D2345B" w:rsidRDefault="00D2345B" w:rsidP="00183957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JNTUH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73%(till II-I</w:t>
            </w:r>
            <w:r w:rsidR="00D2345B">
              <w:t>)</w:t>
            </w:r>
          </w:p>
        </w:tc>
      </w:tr>
      <w:tr w:rsidR="00D2345B" w:rsidTr="00D2345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</w:tcPr>
          <w:p w:rsidR="00D2345B" w:rsidRDefault="00D2345B" w:rsidP="00183957">
            <w:r>
              <w:t>XII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Sharath</w:t>
            </w:r>
            <w:proofErr w:type="spellEnd"/>
            <w:r>
              <w:t xml:space="preserve"> Junior College</w:t>
            </w:r>
          </w:p>
        </w:tc>
        <w:tc>
          <w:tcPr>
            <w:tcW w:w="1000" w:type="pct"/>
          </w:tcPr>
          <w:p w:rsidR="00D2345B" w:rsidRDefault="00D2345B" w:rsidP="0018395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of Intermediate Education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94.1</w:t>
            </w:r>
            <w:r w:rsidR="00D2345B">
              <w:t>%</w:t>
            </w:r>
          </w:p>
        </w:tc>
      </w:tr>
      <w:tr w:rsidR="00D2345B" w:rsidTr="00D2345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</w:tcPr>
          <w:p w:rsidR="00D2345B" w:rsidRDefault="00D2345B" w:rsidP="00183957">
            <w:r>
              <w:t xml:space="preserve">SSC 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Delta High School Of Science</w:t>
            </w:r>
          </w:p>
        </w:tc>
        <w:tc>
          <w:tcPr>
            <w:tcW w:w="1000" w:type="pct"/>
          </w:tcPr>
          <w:p w:rsidR="00D2345B" w:rsidRDefault="00D2345B" w:rsidP="00183957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Secondary Education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1000" w:type="pct"/>
          </w:tcPr>
          <w:p w:rsidR="00D2345B" w:rsidRDefault="008E3797" w:rsidP="00183957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 GPA</w:t>
            </w:r>
          </w:p>
        </w:tc>
      </w:tr>
    </w:tbl>
    <w:p w:rsidR="005C4E1F" w:rsidRPr="00C614C0" w:rsidRDefault="005C4E1F" w:rsidP="005C4E1F"/>
    <w:p w:rsidR="005C4E1F" w:rsidRPr="00626878" w:rsidRDefault="005C4E1F" w:rsidP="005C4E1F">
      <w:r w:rsidRPr="00626878">
        <w:rPr>
          <w:b/>
        </w:rPr>
        <w:t>Professional Skill Set</w:t>
      </w:r>
    </w:p>
    <w:p w:rsidR="005C4E1F" w:rsidRPr="00626878" w:rsidRDefault="005C4E1F" w:rsidP="005C4E1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5715" r="12700" b="133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4C4EB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" strokecolor="silver" strokeweight=".5pt"/>
            </w:pict>
          </mc:Fallback>
        </mc:AlternateContent>
      </w:r>
    </w:p>
    <w:p w:rsidR="005C4E1F" w:rsidRPr="00626878" w:rsidRDefault="005C4E1F" w:rsidP="005C4E1F">
      <w:pPr>
        <w:numPr>
          <w:ilvl w:val="0"/>
          <w:numId w:val="2"/>
        </w:numPr>
      </w:pPr>
      <w:r>
        <w:t>Languages: C,</w:t>
      </w:r>
      <w:r w:rsidR="003440A7">
        <w:t xml:space="preserve"> Data Structures ,</w:t>
      </w:r>
      <w:r w:rsidR="008E3797">
        <w:t xml:space="preserve"> JAVA(J2SE</w:t>
      </w:r>
      <w:r w:rsidRPr="00626878">
        <w:t>)</w:t>
      </w:r>
    </w:p>
    <w:p w:rsidR="005C4E1F" w:rsidRPr="00626878" w:rsidRDefault="005C4E1F" w:rsidP="005C4E1F">
      <w:pPr>
        <w:numPr>
          <w:ilvl w:val="0"/>
          <w:numId w:val="2"/>
        </w:numPr>
      </w:pPr>
      <w:r w:rsidRPr="00626878">
        <w:t>Web-Technologie</w:t>
      </w:r>
      <w:r>
        <w:t>s: HTML CSS, PHP, JS</w:t>
      </w:r>
    </w:p>
    <w:p w:rsidR="005C4E1F" w:rsidRPr="00626878" w:rsidRDefault="005C4E1F" w:rsidP="003440A7">
      <w:pPr>
        <w:numPr>
          <w:ilvl w:val="0"/>
          <w:numId w:val="2"/>
        </w:numPr>
      </w:pPr>
      <w:r w:rsidRPr="00626878">
        <w:t>Database: Oracle, PL/SQL</w:t>
      </w:r>
    </w:p>
    <w:p w:rsidR="005C4E1F" w:rsidRPr="00626878" w:rsidRDefault="005C4E1F" w:rsidP="005C4E1F">
      <w:pPr>
        <w:numPr>
          <w:ilvl w:val="0"/>
          <w:numId w:val="2"/>
        </w:numPr>
      </w:pPr>
      <w:r w:rsidRPr="00626878">
        <w:t>Additional Skill</w:t>
      </w:r>
      <w:r>
        <w:t>s</w:t>
      </w:r>
      <w:r w:rsidR="008E3797">
        <w:t xml:space="preserve">: </w:t>
      </w:r>
      <w:r w:rsidR="005405B0">
        <w:t>Arduino</w:t>
      </w:r>
      <w:r w:rsidR="008E3797">
        <w:t>.</w:t>
      </w:r>
    </w:p>
    <w:p w:rsidR="005C4E1F" w:rsidRDefault="005C4E1F" w:rsidP="005C4E1F">
      <w:pPr>
        <w:rPr>
          <w:b/>
        </w:rPr>
      </w:pPr>
    </w:p>
    <w:p w:rsidR="005C4E1F" w:rsidRPr="00626878" w:rsidRDefault="007C50BE" w:rsidP="005C4E1F">
      <w:r>
        <w:rPr>
          <w:b/>
        </w:rPr>
        <w:t>Professional Aff</w:t>
      </w:r>
      <w:r w:rsidR="004B41FC">
        <w:rPr>
          <w:b/>
        </w:rPr>
        <w:t>i</w:t>
      </w:r>
      <w:r>
        <w:rPr>
          <w:b/>
        </w:rPr>
        <w:t>liation</w:t>
      </w:r>
    </w:p>
    <w:p w:rsidR="00F72CA9" w:rsidRPr="008E3797" w:rsidRDefault="005C4E1F" w:rsidP="008E379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5080" r="12700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7EE9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" strokecolor="silver" strokeweight=".5pt"/>
            </w:pict>
          </mc:Fallback>
        </mc:AlternateContent>
      </w:r>
    </w:p>
    <w:p w:rsidR="005C4E1F" w:rsidRDefault="005C4E1F" w:rsidP="00F72CA9">
      <w:pPr>
        <w:numPr>
          <w:ilvl w:val="0"/>
          <w:numId w:val="1"/>
        </w:numPr>
      </w:pPr>
      <w:r>
        <w:t>Java: From</w:t>
      </w:r>
      <w:r w:rsidR="008E3797">
        <w:t xml:space="preserve"> NEO Teach during Dec 2015 – Jan 2016</w:t>
      </w:r>
    </w:p>
    <w:p w:rsidR="005C4E1F" w:rsidRDefault="005C4E1F" w:rsidP="005C4E1F">
      <w:pPr>
        <w:rPr>
          <w:b/>
        </w:rPr>
      </w:pPr>
    </w:p>
    <w:p w:rsidR="005C4E1F" w:rsidRDefault="005C4E1F" w:rsidP="005C4E1F">
      <w:pPr>
        <w:rPr>
          <w:b/>
        </w:rPr>
      </w:pPr>
      <w:r w:rsidRPr="003D2AEF">
        <w:rPr>
          <w:b/>
        </w:rPr>
        <w:t xml:space="preserve">Experience </w:t>
      </w:r>
    </w:p>
    <w:p w:rsidR="005C4E1F" w:rsidRPr="00626878" w:rsidRDefault="005C4E1F" w:rsidP="005C4E1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492BC2" wp14:editId="5A209F9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731000" cy="0"/>
                <wp:effectExtent l="9525" t="6985" r="12700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8E2E5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pt" to="530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" strokecolor="silver" strokeweight=".5pt"/>
            </w:pict>
          </mc:Fallback>
        </mc:AlternateContent>
      </w:r>
    </w:p>
    <w:p w:rsidR="005C4E1F" w:rsidRDefault="008E3797" w:rsidP="005C4E1F">
      <w:pPr>
        <w:ind w:left="720"/>
        <w:rPr>
          <w:b/>
        </w:rPr>
      </w:pPr>
      <w:r>
        <w:rPr>
          <w:b/>
        </w:rPr>
        <w:t>Summer Training at Tech Trunk ventures</w:t>
      </w:r>
    </w:p>
    <w:p w:rsidR="005C4E1F" w:rsidRDefault="008E3797" w:rsidP="005C4E1F">
      <w:pPr>
        <w:ind w:left="720"/>
        <w:rPr>
          <w:color w:val="7F7F7F" w:themeColor="text1" w:themeTint="80"/>
        </w:rPr>
      </w:pPr>
      <w:r>
        <w:rPr>
          <w:color w:val="7F7F7F" w:themeColor="text1" w:themeTint="80"/>
        </w:rPr>
        <w:t>February 2016 – March 2016</w:t>
      </w:r>
      <w:r w:rsidR="005C4E1F">
        <w:rPr>
          <w:color w:val="7F7F7F" w:themeColor="text1" w:themeTint="80"/>
        </w:rPr>
        <w:t xml:space="preserve"> (1 month</w:t>
      </w:r>
      <w:r w:rsidR="005C4E1F" w:rsidRPr="007C198A">
        <w:rPr>
          <w:color w:val="7F7F7F" w:themeColor="text1" w:themeTint="80"/>
        </w:rPr>
        <w:t>)</w:t>
      </w:r>
    </w:p>
    <w:p w:rsidR="005C4E1F" w:rsidRDefault="005C4E1F" w:rsidP="005C4E1F">
      <w:pPr>
        <w:ind w:left="720"/>
        <w:rPr>
          <w:b/>
        </w:rPr>
      </w:pPr>
      <w:r>
        <w:rPr>
          <w:b/>
        </w:rPr>
        <w:t>Title: Heart Connoisseur</w:t>
      </w:r>
    </w:p>
    <w:p w:rsidR="005C4E1F" w:rsidRPr="004825B0" w:rsidRDefault="005C4E1F" w:rsidP="005C4E1F">
      <w:pPr>
        <w:numPr>
          <w:ilvl w:val="0"/>
          <w:numId w:val="5"/>
        </w:numPr>
        <w:rPr>
          <w:b/>
        </w:rPr>
      </w:pPr>
      <w:r>
        <w:t>This product is well-organized alarming device for heart abnormalities that notifies the pre-chosen contacts for help in the span of SMS</w:t>
      </w:r>
      <w:r w:rsidR="00290608">
        <w:t xml:space="preserve"> time</w:t>
      </w:r>
      <w:r>
        <w:t>.</w:t>
      </w:r>
    </w:p>
    <w:p w:rsidR="005C4E1F" w:rsidRPr="004825B0" w:rsidRDefault="005C4E1F" w:rsidP="005C4E1F">
      <w:pPr>
        <w:numPr>
          <w:ilvl w:val="0"/>
          <w:numId w:val="5"/>
        </w:numPr>
        <w:rPr>
          <w:b/>
        </w:rPr>
      </w:pPr>
      <w:r>
        <w:t>With Arduino-mini as core component and Heart rate sensor, Display, GPS module, GPRS/GSM module, Accelerometer as other peripherals.</w:t>
      </w:r>
    </w:p>
    <w:p w:rsidR="005C4E1F" w:rsidRPr="00A57E00" w:rsidRDefault="005C4E1F" w:rsidP="005C4E1F">
      <w:pPr>
        <w:numPr>
          <w:ilvl w:val="0"/>
          <w:numId w:val="5"/>
        </w:numPr>
        <w:rPr>
          <w:b/>
        </w:rPr>
      </w:pPr>
      <w:r>
        <w:t>This device is highly flexible to be used by any individuals where display and heart rate</w:t>
      </w:r>
      <w:r w:rsidR="00967DB4">
        <w:t xml:space="preserve"> sensor is attached to</w:t>
      </w:r>
      <w:r>
        <w:t xml:space="preserve"> wrist and rest of </w:t>
      </w:r>
      <w:r w:rsidR="00967DB4">
        <w:t>the components are fixed to</w:t>
      </w:r>
      <w:r>
        <w:t xml:space="preserve"> hip</w:t>
      </w:r>
      <w:r w:rsidR="00967DB4">
        <w:t>,</w:t>
      </w:r>
      <w:r>
        <w:t xml:space="preserve"> to calibrate motion of the person.</w:t>
      </w:r>
    </w:p>
    <w:p w:rsidR="005C4E1F" w:rsidRPr="004825B0" w:rsidRDefault="005C4E1F" w:rsidP="005C4E1F">
      <w:pPr>
        <w:numPr>
          <w:ilvl w:val="0"/>
          <w:numId w:val="5"/>
        </w:numPr>
        <w:rPr>
          <w:b/>
        </w:rPr>
      </w:pPr>
      <w:r>
        <w:t>When there is any abnormality in heart rate</w:t>
      </w:r>
      <w:r w:rsidR="00967DB4">
        <w:t>,</w:t>
      </w:r>
      <w:r>
        <w:t xml:space="preserve"> it notifies the prechosen contacts with heart rate and location of the victim.     </w:t>
      </w:r>
    </w:p>
    <w:p w:rsidR="005C4E1F" w:rsidRPr="00995565" w:rsidRDefault="005C4E1F" w:rsidP="005C4E1F">
      <w:pPr>
        <w:ind w:left="720"/>
        <w:rPr>
          <w:color w:val="7F7F7F" w:themeColor="text1" w:themeTint="80"/>
        </w:rPr>
      </w:pPr>
    </w:p>
    <w:p w:rsidR="005C4E1F" w:rsidRDefault="005C4E1F" w:rsidP="005C4E1F">
      <w:pPr>
        <w:rPr>
          <w:rFonts w:ascii="Carlito"/>
          <w:b/>
        </w:rPr>
      </w:pPr>
    </w:p>
    <w:p w:rsidR="003440A7" w:rsidRDefault="003440A7" w:rsidP="005C4E1F">
      <w:pPr>
        <w:rPr>
          <w:rFonts w:ascii="Carlito"/>
          <w:b/>
        </w:rPr>
      </w:pPr>
    </w:p>
    <w:p w:rsidR="00290608" w:rsidRPr="008E3797" w:rsidRDefault="007D2F6A" w:rsidP="008E37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49F063" wp14:editId="2D97C43B">
                <wp:simplePos x="0" y="0"/>
                <wp:positionH relativeFrom="margin">
                  <wp:posOffset>-9525</wp:posOffset>
                </wp:positionH>
                <wp:positionV relativeFrom="paragraph">
                  <wp:posOffset>177165</wp:posOffset>
                </wp:positionV>
                <wp:extent cx="6731000" cy="0"/>
                <wp:effectExtent l="0" t="0" r="317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71F94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13.95pt" to="529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" strokecolor="silver" strokeweight=".5pt">
                <w10:wrap anchorx="margin"/>
              </v:line>
            </w:pict>
          </mc:Fallback>
        </mc:AlternateContent>
      </w:r>
      <w:r w:rsidR="008E3797">
        <w:rPr>
          <w:rFonts w:ascii="Carlito"/>
          <w:b/>
        </w:rPr>
        <w:t>Academic Projects</w:t>
      </w:r>
    </w:p>
    <w:p w:rsidR="005C4E1F" w:rsidRPr="00626878" w:rsidRDefault="005C4E1F" w:rsidP="00290608">
      <w:pPr>
        <w:ind w:left="720"/>
        <w:rPr>
          <w:b/>
        </w:rPr>
      </w:pPr>
    </w:p>
    <w:p w:rsidR="005C4E1F" w:rsidRPr="00626878" w:rsidRDefault="005C4E1F" w:rsidP="005C4E1F">
      <w:pPr>
        <w:rPr>
          <w:b/>
        </w:rPr>
      </w:pPr>
      <w:r w:rsidRPr="00626878">
        <w:rPr>
          <w:b/>
        </w:rPr>
        <w:t>Personal Strengths</w:t>
      </w:r>
    </w:p>
    <w:p w:rsidR="005C4E1F" w:rsidRPr="00626878" w:rsidRDefault="005C4E1F" w:rsidP="005C4E1F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731000" cy="0"/>
                <wp:effectExtent l="9525" t="7620" r="12700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5C39A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5pt" to="530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" strokecolor="silver" strokeweight=".5pt"/>
            </w:pict>
          </mc:Fallback>
        </mc:AlternateContent>
      </w:r>
    </w:p>
    <w:p w:rsidR="005C4E1F" w:rsidRDefault="005C4E1F" w:rsidP="006736A5">
      <w:pPr>
        <w:numPr>
          <w:ilvl w:val="0"/>
          <w:numId w:val="4"/>
        </w:numPr>
      </w:pPr>
      <w:r w:rsidRPr="00626878">
        <w:t xml:space="preserve">Self Confidence </w:t>
      </w:r>
    </w:p>
    <w:p w:rsidR="005C4E1F" w:rsidRDefault="005C4E1F" w:rsidP="005C4E1F">
      <w:pPr>
        <w:numPr>
          <w:ilvl w:val="0"/>
          <w:numId w:val="4"/>
        </w:numPr>
      </w:pPr>
      <w:r>
        <w:t>Ability to work in group environment</w:t>
      </w:r>
    </w:p>
    <w:p w:rsidR="005C4E1F" w:rsidRPr="00626878" w:rsidRDefault="005C4E1F" w:rsidP="005C4E1F">
      <w:pPr>
        <w:numPr>
          <w:ilvl w:val="0"/>
          <w:numId w:val="4"/>
        </w:numPr>
      </w:pPr>
      <w:r>
        <w:t>Good communication skills</w:t>
      </w:r>
    </w:p>
    <w:p w:rsidR="005C4E1F" w:rsidRPr="00626878" w:rsidRDefault="005C4E1F" w:rsidP="005C4E1F">
      <w:pPr>
        <w:numPr>
          <w:ilvl w:val="0"/>
          <w:numId w:val="4"/>
        </w:numPr>
      </w:pPr>
      <w:r w:rsidRPr="00626878">
        <w:t xml:space="preserve">Proficiency </w:t>
      </w:r>
      <w:r>
        <w:t>in</w:t>
      </w:r>
      <w:r w:rsidRPr="00626878">
        <w:t xml:space="preserve"> grasping new technical con</w:t>
      </w:r>
      <w:r>
        <w:t>cepts.</w:t>
      </w:r>
    </w:p>
    <w:p w:rsidR="005C4E1F" w:rsidRPr="00626878" w:rsidRDefault="005C4E1F" w:rsidP="005C4E1F">
      <w:pPr>
        <w:ind w:left="720"/>
      </w:pPr>
    </w:p>
    <w:p w:rsidR="005C4E1F" w:rsidRPr="00626878" w:rsidRDefault="005C4E1F" w:rsidP="005C4E1F">
      <w:r w:rsidRPr="00626878">
        <w:rPr>
          <w:b/>
        </w:rPr>
        <w:t>Achievements</w:t>
      </w:r>
    </w:p>
    <w:p w:rsidR="005C4E1F" w:rsidRPr="00497BF7" w:rsidRDefault="005C4E1F" w:rsidP="00497B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1000" cy="0"/>
                <wp:effectExtent l="9525" t="9525" r="1270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40E07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" strokecolor="silver" strokeweight=".5pt"/>
            </w:pict>
          </mc:Fallback>
        </mc:AlternateContent>
      </w:r>
    </w:p>
    <w:p w:rsidR="005C4E1F" w:rsidRDefault="005C4E1F" w:rsidP="005C4E1F">
      <w:pPr>
        <w:numPr>
          <w:ilvl w:val="0"/>
          <w:numId w:val="3"/>
        </w:numPr>
      </w:pPr>
      <w:r>
        <w:t>Successfully completed a real time IOT project for medical use named ‘Heart</w:t>
      </w:r>
      <w:r w:rsidR="00497BF7">
        <w:t xml:space="preserve"> Connoisseur’ under </w:t>
      </w:r>
      <w:proofErr w:type="spellStart"/>
      <w:r w:rsidR="00497BF7">
        <w:t>TechTrunck</w:t>
      </w:r>
      <w:proofErr w:type="spellEnd"/>
      <w:r w:rsidR="00497BF7">
        <w:t xml:space="preserve"> ventures.</w:t>
      </w:r>
    </w:p>
    <w:p w:rsidR="005C4E1F" w:rsidRDefault="005C4E1F" w:rsidP="005C4E1F">
      <w:pPr>
        <w:numPr>
          <w:ilvl w:val="0"/>
          <w:numId w:val="3"/>
        </w:numPr>
      </w:pPr>
    </w:p>
    <w:p w:rsidR="00497BF7" w:rsidRDefault="00497BF7" w:rsidP="005C4E1F">
      <w:pPr>
        <w:numPr>
          <w:ilvl w:val="0"/>
          <w:numId w:val="3"/>
        </w:numPr>
      </w:pPr>
    </w:p>
    <w:p w:rsidR="005C4E1F" w:rsidRDefault="005C4E1F" w:rsidP="00497BF7"/>
    <w:p w:rsidR="00497BF7" w:rsidRDefault="00497BF7" w:rsidP="00497BF7"/>
    <w:p w:rsidR="005C4E1F" w:rsidRPr="00626878" w:rsidRDefault="005C4E1F" w:rsidP="005C4E1F">
      <w:pPr>
        <w:rPr>
          <w:b/>
        </w:rPr>
      </w:pPr>
    </w:p>
    <w:p w:rsidR="005C4E1F" w:rsidRPr="00626878" w:rsidRDefault="005C4E1F" w:rsidP="005C4E1F">
      <w:pPr>
        <w:rPr>
          <w:b/>
        </w:rPr>
      </w:pPr>
      <w:r w:rsidRPr="00626878">
        <w:rPr>
          <w:b/>
        </w:rPr>
        <w:t xml:space="preserve">Extra-Curricular Activities </w:t>
      </w:r>
    </w:p>
    <w:p w:rsidR="005C4E1F" w:rsidRPr="00626878" w:rsidRDefault="005C4E1F" w:rsidP="005C4E1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1905</wp:posOffset>
                </wp:positionV>
                <wp:extent cx="6731000" cy="0"/>
                <wp:effectExtent l="9525" t="7620" r="12700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6D218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529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" strokecolor="silver" strokeweight=".5pt"/>
            </w:pict>
          </mc:Fallback>
        </mc:AlternateContent>
      </w:r>
    </w:p>
    <w:p w:rsidR="005C4E1F" w:rsidRDefault="00EC7A79" w:rsidP="005A74CA">
      <w:pPr>
        <w:numPr>
          <w:ilvl w:val="0"/>
          <w:numId w:val="3"/>
        </w:numPr>
      </w:pPr>
      <w:r>
        <w:t>Worked in capac</w:t>
      </w:r>
      <w:r w:rsidR="005A74CA">
        <w:t>ity of Joint Secretary</w:t>
      </w:r>
      <w:r>
        <w:t xml:space="preserve"> for</w:t>
      </w:r>
      <w:r w:rsidR="005A74CA">
        <w:t xml:space="preserve"> Cultural Club - Alacrity</w:t>
      </w:r>
      <w:r w:rsidR="00D2345B">
        <w:t xml:space="preserve"> 2016</w:t>
      </w:r>
      <w:r w:rsidR="005A74CA">
        <w:t>.</w:t>
      </w:r>
      <w:r w:rsidR="005C4E1F">
        <w:t xml:space="preserve"> </w:t>
      </w:r>
    </w:p>
    <w:p w:rsidR="005C4E1F" w:rsidRPr="00626878" w:rsidRDefault="005C4E1F" w:rsidP="005C4E1F"/>
    <w:p w:rsidR="005C4E1F" w:rsidRPr="00626878" w:rsidRDefault="005C4E1F" w:rsidP="005C4E1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6731000" cy="0"/>
                <wp:effectExtent l="9525" t="6350" r="1270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CE0B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4pt" to="529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" strokecolor="silver" strokeweight=".5pt"/>
            </w:pict>
          </mc:Fallback>
        </mc:AlternateContent>
      </w:r>
      <w:r w:rsidRPr="00626878">
        <w:rPr>
          <w:b/>
        </w:rPr>
        <w:t>Personal Details</w:t>
      </w:r>
    </w:p>
    <w:p w:rsidR="005C4E1F" w:rsidRPr="00626878" w:rsidRDefault="005C4E1F" w:rsidP="005C4E1F">
      <w:pPr>
        <w:rPr>
          <w:b/>
        </w:rPr>
      </w:pPr>
    </w:p>
    <w:p w:rsidR="005C4E1F" w:rsidRPr="00626878" w:rsidRDefault="005C4E1F" w:rsidP="005C4E1F">
      <w:r w:rsidRPr="00626878">
        <w:rPr>
          <w:b/>
        </w:rPr>
        <w:t>Date of Birth</w:t>
      </w:r>
      <w:r w:rsidR="005A74CA">
        <w:t>: 31st Oct 1997</w:t>
      </w:r>
    </w:p>
    <w:p w:rsidR="005C4E1F" w:rsidRDefault="005C4E1F" w:rsidP="005C4E1F">
      <w:r w:rsidRPr="00626878">
        <w:rPr>
          <w:b/>
        </w:rPr>
        <w:t xml:space="preserve">Languages Known: </w:t>
      </w:r>
      <w:r w:rsidRPr="00626878">
        <w:t>Telugu, English and Hindi</w:t>
      </w:r>
    </w:p>
    <w:p w:rsidR="005C4E1F" w:rsidRDefault="005C4E1F" w:rsidP="00330128">
      <w:r w:rsidRPr="00626878">
        <w:rPr>
          <w:b/>
        </w:rPr>
        <w:t>Address</w:t>
      </w:r>
      <w:r>
        <w:t>: Flat no</w:t>
      </w:r>
      <w:proofErr w:type="gramStart"/>
      <w:r>
        <w:t>:404</w:t>
      </w:r>
      <w:proofErr w:type="gramEnd"/>
      <w:r>
        <w:t xml:space="preserve">,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Venkat</w:t>
      </w:r>
      <w:proofErr w:type="spellEnd"/>
      <w:r>
        <w:t xml:space="preserve"> </w:t>
      </w:r>
      <w:proofErr w:type="spellStart"/>
      <w:r>
        <w:t>Villa,Veg</w:t>
      </w:r>
      <w:proofErr w:type="spellEnd"/>
      <w:r>
        <w:t xml:space="preserve">-Market Road, </w:t>
      </w:r>
      <w:proofErr w:type="spellStart"/>
      <w:r>
        <w:t>Nallakunta</w:t>
      </w:r>
      <w:proofErr w:type="spellEnd"/>
      <w:r>
        <w:t>, Hyderabad-44.</w:t>
      </w:r>
    </w:p>
    <w:p w:rsidR="005C4E1F" w:rsidRDefault="005C4E1F" w:rsidP="005C4E1F">
      <w:pPr>
        <w:rPr>
          <w:b/>
        </w:rPr>
      </w:pPr>
      <w:r w:rsidRPr="00471929">
        <w:rPr>
          <w:b/>
        </w:rPr>
        <w:t>Hobbies:</w:t>
      </w:r>
      <w:r>
        <w:rPr>
          <w:b/>
        </w:rPr>
        <w:t xml:space="preserve"> </w:t>
      </w:r>
    </w:p>
    <w:p w:rsidR="005C4E1F" w:rsidRPr="00C8076A" w:rsidRDefault="005C4E1F" w:rsidP="00C8076A">
      <w:pPr>
        <w:numPr>
          <w:ilvl w:val="0"/>
          <w:numId w:val="7"/>
        </w:numPr>
        <w:rPr>
          <w:b/>
        </w:rPr>
      </w:pPr>
    </w:p>
    <w:p w:rsidR="005C4E1F" w:rsidRDefault="005C4E1F" w:rsidP="005C4E1F"/>
    <w:p w:rsidR="005C4E1F" w:rsidRDefault="005C4E1F" w:rsidP="005C4E1F">
      <w:pPr>
        <w:rPr>
          <w:b/>
        </w:rPr>
      </w:pPr>
      <w:r w:rsidRPr="00FB3DD2">
        <w:rPr>
          <w:b/>
        </w:rPr>
        <w:t>Declaration</w:t>
      </w:r>
    </w:p>
    <w:p w:rsidR="005C4E1F" w:rsidRPr="00FB3DD2" w:rsidRDefault="005C4E1F" w:rsidP="005C4E1F">
      <w:r>
        <w:rPr>
          <w:b/>
        </w:rPr>
        <w:tab/>
      </w:r>
      <w:r>
        <w:t>I hereby declare the above furnished details are true to the best of my knowledge.</w:t>
      </w:r>
    </w:p>
    <w:p w:rsidR="005C4E1F" w:rsidRDefault="005C4E1F" w:rsidP="005C4E1F">
      <w:pPr>
        <w:ind w:left="5760" w:firstLine="720"/>
        <w:jc w:val="center"/>
      </w:pPr>
    </w:p>
    <w:p w:rsidR="00330128" w:rsidRDefault="00330128" w:rsidP="00CD304D">
      <w:pPr>
        <w:ind w:left="7920" w:firstLine="720"/>
        <w:rPr>
          <w:b/>
        </w:rPr>
      </w:pPr>
    </w:p>
    <w:p w:rsidR="001C1A3B" w:rsidRPr="00131DE8" w:rsidRDefault="005A74CA" w:rsidP="00131DE8">
      <w:pPr>
        <w:ind w:left="7920" w:firstLine="720"/>
        <w:jc w:val="center"/>
        <w:rPr>
          <w:b/>
        </w:rPr>
      </w:pPr>
      <w:r>
        <w:rPr>
          <w:b/>
        </w:rPr>
        <w:t>B.AMULYA</w:t>
      </w:r>
    </w:p>
    <w:sectPr w:rsidR="001C1A3B" w:rsidRPr="00131DE8" w:rsidSect="007A0B2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3536C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FDCF7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2EB2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D89D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1CB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0676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A8BE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1E3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306D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47CAC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A720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B6F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BC88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1AA9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E6AF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3A1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A1B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3AE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16E4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DBE3C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2447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BC3B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50CB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40C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22F5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7A31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B8A7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A456D7"/>
    <w:multiLevelType w:val="hybridMultilevel"/>
    <w:tmpl w:val="8D5229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E06A34"/>
    <w:multiLevelType w:val="hybridMultilevel"/>
    <w:tmpl w:val="512C6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8625C"/>
    <w:multiLevelType w:val="hybridMultilevel"/>
    <w:tmpl w:val="2BA49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DB0E41"/>
    <w:multiLevelType w:val="hybridMultilevel"/>
    <w:tmpl w:val="20C2F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1F"/>
    <w:rsid w:val="00025007"/>
    <w:rsid w:val="00131DE8"/>
    <w:rsid w:val="001C05BC"/>
    <w:rsid w:val="001C1A3B"/>
    <w:rsid w:val="00290608"/>
    <w:rsid w:val="00330128"/>
    <w:rsid w:val="003440A7"/>
    <w:rsid w:val="004265A3"/>
    <w:rsid w:val="004628EC"/>
    <w:rsid w:val="00497BF7"/>
    <w:rsid w:val="004A37F4"/>
    <w:rsid w:val="004B41FC"/>
    <w:rsid w:val="005405B0"/>
    <w:rsid w:val="005A74CA"/>
    <w:rsid w:val="005C4E1F"/>
    <w:rsid w:val="006736A5"/>
    <w:rsid w:val="006C34F5"/>
    <w:rsid w:val="00747BC5"/>
    <w:rsid w:val="007C50BE"/>
    <w:rsid w:val="007D2F6A"/>
    <w:rsid w:val="008E3797"/>
    <w:rsid w:val="00941C44"/>
    <w:rsid w:val="00967DB4"/>
    <w:rsid w:val="00B12D0F"/>
    <w:rsid w:val="00C8076A"/>
    <w:rsid w:val="00CD304D"/>
    <w:rsid w:val="00D2072A"/>
    <w:rsid w:val="00D2345B"/>
    <w:rsid w:val="00EC7A79"/>
    <w:rsid w:val="00F7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E0AA3-8060-43BD-84D5-F8FD7DCD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C4E1F"/>
    <w:rPr>
      <w:color w:val="0563C1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5C4E1F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C4E1F"/>
    <w:rPr>
      <w:rFonts w:asciiTheme="minorHAnsi" w:eastAsiaTheme="minorEastAsia" w:hAnsi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C4E1F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5C4E1F"/>
    <w:rPr>
      <w:i/>
      <w:iCs/>
    </w:rPr>
  </w:style>
  <w:style w:type="table" w:styleId="MediumShading2-Accent5">
    <w:name w:val="Medium Shading 2 Accent 5"/>
    <w:basedOn w:val="TableNormal"/>
    <w:uiPriority w:val="64"/>
    <w:rsid w:val="005C4E1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2345B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9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mulya.bitballo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809EE-F233-4CBD-8ACB-BBCA93B7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bachu</dc:creator>
  <cp:keywords/>
  <dc:description/>
  <cp:lastModifiedBy>akarsh bachu</cp:lastModifiedBy>
  <cp:revision>3</cp:revision>
  <dcterms:created xsi:type="dcterms:W3CDTF">2017-06-14T10:53:00Z</dcterms:created>
  <dcterms:modified xsi:type="dcterms:W3CDTF">2017-06-14T10:57:00Z</dcterms:modified>
</cp:coreProperties>
</file>